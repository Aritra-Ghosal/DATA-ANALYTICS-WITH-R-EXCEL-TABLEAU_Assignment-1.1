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531.429pt;height:181.714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22"/>
          <w:szCs w:val="122"/>
        </w:rPr>
        <w:jc w:val="center"/>
        <w:spacing w:lineRule="exact" w:line="1300"/>
        <w:ind w:left="2202" w:right="1122"/>
      </w:pPr>
      <w:r>
        <w:rPr>
          <w:rFonts w:cs="Arial" w:hAnsi="Arial" w:eastAsia="Arial" w:ascii="Arial"/>
          <w:b/>
          <w:color w:val="060606"/>
          <w:w w:val="93"/>
          <w:sz w:val="122"/>
          <w:szCs w:val="122"/>
        </w:rPr>
        <w:t>D</w:t>
      </w:r>
      <w:r>
        <w:rPr>
          <w:rFonts w:cs="Arial" w:hAnsi="Arial" w:eastAsia="Arial" w:ascii="Arial"/>
          <w:b/>
          <w:color w:val="060606"/>
          <w:w w:val="103"/>
          <w:sz w:val="122"/>
          <w:szCs w:val="122"/>
        </w:rPr>
        <w:t>a</w:t>
      </w:r>
      <w:r>
        <w:rPr>
          <w:rFonts w:cs="Arial" w:hAnsi="Arial" w:eastAsia="Arial" w:ascii="Arial"/>
          <w:b/>
          <w:color w:val="060606"/>
          <w:w w:val="130"/>
          <w:sz w:val="122"/>
          <w:szCs w:val="122"/>
        </w:rPr>
        <w:t>t</w:t>
      </w:r>
      <w:r>
        <w:rPr>
          <w:rFonts w:cs="Arial" w:hAnsi="Arial" w:eastAsia="Arial" w:ascii="Arial"/>
          <w:b/>
          <w:color w:val="060606"/>
          <w:w w:val="101"/>
          <w:sz w:val="122"/>
          <w:szCs w:val="122"/>
        </w:rPr>
        <w:t>a</w:t>
      </w:r>
      <w:r>
        <w:rPr>
          <w:rFonts w:cs="Arial" w:hAnsi="Arial" w:eastAsia="Arial" w:ascii="Arial"/>
          <w:b/>
          <w:color w:val="060606"/>
          <w:spacing w:val="73"/>
          <w:w w:val="100"/>
          <w:sz w:val="122"/>
          <w:szCs w:val="122"/>
        </w:rPr>
        <w:t> </w:t>
      </w:r>
      <w:r>
        <w:rPr>
          <w:rFonts w:cs="Arial" w:hAnsi="Arial" w:eastAsia="Arial" w:ascii="Arial"/>
          <w:b/>
          <w:color w:val="060606"/>
          <w:spacing w:val="0"/>
          <w:w w:val="95"/>
          <w:sz w:val="122"/>
          <w:szCs w:val="122"/>
        </w:rPr>
        <w:t>A</w:t>
      </w:r>
      <w:r>
        <w:rPr>
          <w:rFonts w:cs="Arial" w:hAnsi="Arial" w:eastAsia="Arial" w:ascii="Arial"/>
          <w:b/>
          <w:color w:val="060606"/>
          <w:spacing w:val="-1"/>
          <w:w w:val="101"/>
          <w:sz w:val="122"/>
          <w:szCs w:val="122"/>
        </w:rPr>
        <w:t>n</w:t>
      </w:r>
      <w:r>
        <w:rPr>
          <w:rFonts w:cs="Arial" w:hAnsi="Arial" w:eastAsia="Arial" w:ascii="Arial"/>
          <w:b/>
          <w:color w:val="060606"/>
          <w:spacing w:val="0"/>
          <w:w w:val="108"/>
          <w:sz w:val="122"/>
          <w:szCs w:val="122"/>
        </w:rPr>
        <w:t>a</w:t>
      </w:r>
      <w:r>
        <w:rPr>
          <w:rFonts w:cs="Arial" w:hAnsi="Arial" w:eastAsia="Arial" w:ascii="Arial"/>
          <w:b/>
          <w:color w:val="060606"/>
          <w:spacing w:val="-1"/>
          <w:w w:val="106"/>
          <w:sz w:val="122"/>
          <w:szCs w:val="122"/>
        </w:rPr>
        <w:t>l</w:t>
      </w:r>
      <w:r>
        <w:rPr>
          <w:rFonts w:cs="Arial" w:hAnsi="Arial" w:eastAsia="Arial" w:ascii="Arial"/>
          <w:b/>
          <w:color w:val="060606"/>
          <w:spacing w:val="0"/>
          <w:w w:val="116"/>
          <w:sz w:val="122"/>
          <w:szCs w:val="122"/>
        </w:rPr>
        <w:t>y</w:t>
      </w:r>
      <w:r>
        <w:rPr>
          <w:rFonts w:cs="Arial" w:hAnsi="Arial" w:eastAsia="Arial" w:ascii="Arial"/>
          <w:b/>
          <w:color w:val="060606"/>
          <w:spacing w:val="0"/>
          <w:w w:val="118"/>
          <w:sz w:val="122"/>
          <w:szCs w:val="122"/>
        </w:rPr>
        <w:t>t</w:t>
      </w:r>
      <w:r>
        <w:rPr>
          <w:rFonts w:cs="Arial" w:hAnsi="Arial" w:eastAsia="Arial" w:ascii="Arial"/>
          <w:b/>
          <w:color w:val="060606"/>
          <w:spacing w:val="-1"/>
          <w:w w:val="91"/>
          <w:sz w:val="122"/>
          <w:szCs w:val="122"/>
        </w:rPr>
        <w:t>i</w:t>
      </w:r>
      <w:r>
        <w:rPr>
          <w:rFonts w:cs="Arial" w:hAnsi="Arial" w:eastAsia="Arial" w:ascii="Arial"/>
          <w:b/>
          <w:color w:val="060606"/>
          <w:spacing w:val="0"/>
          <w:w w:val="101"/>
          <w:sz w:val="122"/>
          <w:szCs w:val="122"/>
        </w:rPr>
        <w:t>c</w:t>
      </w:r>
      <w:r>
        <w:rPr>
          <w:rFonts w:cs="Arial" w:hAnsi="Arial" w:eastAsia="Arial" w:ascii="Arial"/>
          <w:b/>
          <w:color w:val="060606"/>
          <w:spacing w:val="0"/>
          <w:w w:val="85"/>
          <w:sz w:val="122"/>
          <w:szCs w:val="1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22"/>
          <w:szCs w:val="122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86"/>
          <w:szCs w:val="86"/>
        </w:rPr>
        <w:jc w:val="center"/>
        <w:spacing w:lineRule="exact" w:line="960"/>
        <w:ind w:left="1390" w:right="395"/>
      </w:pPr>
      <w:r>
        <w:rPr>
          <w:rFonts w:cs="Arial" w:hAnsi="Arial" w:eastAsia="Arial" w:ascii="Arial"/>
          <w:color w:val="060606"/>
          <w:w w:val="110"/>
          <w:position w:val="-3"/>
          <w:sz w:val="86"/>
          <w:szCs w:val="86"/>
        </w:rPr>
        <w:t>w</w:t>
      </w:r>
      <w:r>
        <w:rPr>
          <w:rFonts w:cs="Arial" w:hAnsi="Arial" w:eastAsia="Arial" w:ascii="Arial"/>
          <w:color w:val="060606"/>
          <w:w w:val="98"/>
          <w:position w:val="-3"/>
          <w:sz w:val="86"/>
          <w:szCs w:val="86"/>
        </w:rPr>
        <w:t>i</w:t>
      </w:r>
      <w:r>
        <w:rPr>
          <w:rFonts w:cs="Arial" w:hAnsi="Arial" w:eastAsia="Arial" w:ascii="Arial"/>
          <w:color w:val="060606"/>
          <w:spacing w:val="-1"/>
          <w:w w:val="158"/>
          <w:position w:val="-3"/>
          <w:sz w:val="86"/>
          <w:szCs w:val="86"/>
        </w:rPr>
        <w:t>t</w:t>
      </w:r>
      <w:r>
        <w:rPr>
          <w:rFonts w:cs="Arial" w:hAnsi="Arial" w:eastAsia="Arial" w:ascii="Arial"/>
          <w:color w:val="060606"/>
          <w:spacing w:val="0"/>
          <w:w w:val="107"/>
          <w:position w:val="-3"/>
          <w:sz w:val="86"/>
          <w:szCs w:val="86"/>
        </w:rPr>
        <w:t>h</w:t>
      </w:r>
      <w:r>
        <w:rPr>
          <w:rFonts w:cs="Arial" w:hAnsi="Arial" w:eastAsia="Arial" w:ascii="Arial"/>
          <w:color w:val="060606"/>
          <w:spacing w:val="0"/>
          <w:w w:val="100"/>
          <w:position w:val="-3"/>
          <w:sz w:val="86"/>
          <w:szCs w:val="86"/>
        </w:rPr>
        <w:t> </w:t>
      </w:r>
      <w:r>
        <w:rPr>
          <w:rFonts w:cs="Arial" w:hAnsi="Arial" w:eastAsia="Arial" w:ascii="Arial"/>
          <w:color w:val="060606"/>
          <w:spacing w:val="-117"/>
          <w:w w:val="100"/>
          <w:position w:val="-3"/>
          <w:sz w:val="86"/>
          <w:szCs w:val="86"/>
        </w:rPr>
        <w:t> </w:t>
      </w:r>
      <w:r>
        <w:rPr>
          <w:rFonts w:cs="Arial" w:hAnsi="Arial" w:eastAsia="Arial" w:ascii="Arial"/>
          <w:color w:val="060606"/>
          <w:spacing w:val="0"/>
          <w:w w:val="71"/>
          <w:position w:val="-3"/>
          <w:sz w:val="86"/>
          <w:szCs w:val="86"/>
        </w:rPr>
        <w:t>R</w:t>
      </w:r>
      <w:r>
        <w:rPr>
          <w:rFonts w:cs="Arial" w:hAnsi="Arial" w:eastAsia="Arial" w:ascii="Arial"/>
          <w:color w:val="060606"/>
          <w:spacing w:val="0"/>
          <w:w w:val="71"/>
          <w:position w:val="-3"/>
          <w:sz w:val="86"/>
          <w:szCs w:val="86"/>
        </w:rPr>
        <w:t>,</w:t>
      </w:r>
      <w:r>
        <w:rPr>
          <w:rFonts w:cs="Arial" w:hAnsi="Arial" w:eastAsia="Arial" w:ascii="Arial"/>
          <w:color w:val="060606"/>
          <w:spacing w:val="0"/>
          <w:w w:val="71"/>
          <w:position w:val="-3"/>
          <w:sz w:val="86"/>
          <w:szCs w:val="86"/>
        </w:rPr>
        <w:t> </w:t>
      </w:r>
      <w:r>
        <w:rPr>
          <w:rFonts w:cs="Arial" w:hAnsi="Arial" w:eastAsia="Arial" w:ascii="Arial"/>
          <w:color w:val="060606"/>
          <w:spacing w:val="11"/>
          <w:w w:val="71"/>
          <w:position w:val="-3"/>
          <w:sz w:val="86"/>
          <w:szCs w:val="86"/>
        </w:rPr>
        <w:t> </w:t>
      </w:r>
      <w:r>
        <w:rPr>
          <w:rFonts w:cs="Arial" w:hAnsi="Arial" w:eastAsia="Arial" w:ascii="Arial"/>
          <w:color w:val="060606"/>
          <w:spacing w:val="-1"/>
          <w:w w:val="62"/>
          <w:position w:val="-3"/>
          <w:sz w:val="86"/>
          <w:szCs w:val="86"/>
        </w:rPr>
        <w:t>E</w:t>
      </w:r>
      <w:r>
        <w:rPr>
          <w:rFonts w:cs="Arial" w:hAnsi="Arial" w:eastAsia="Arial" w:ascii="Arial"/>
          <w:color w:val="060606"/>
          <w:spacing w:val="0"/>
          <w:w w:val="111"/>
          <w:position w:val="-3"/>
          <w:sz w:val="86"/>
          <w:szCs w:val="86"/>
        </w:rPr>
        <w:t>x</w:t>
      </w:r>
      <w:r>
        <w:rPr>
          <w:rFonts w:cs="Arial" w:hAnsi="Arial" w:eastAsia="Arial" w:ascii="Arial"/>
          <w:color w:val="060606"/>
          <w:spacing w:val="0"/>
          <w:w w:val="99"/>
          <w:position w:val="-3"/>
          <w:sz w:val="86"/>
          <w:szCs w:val="86"/>
        </w:rPr>
        <w:t>c</w:t>
      </w:r>
      <w:r>
        <w:rPr>
          <w:rFonts w:cs="Arial" w:hAnsi="Arial" w:eastAsia="Arial" w:ascii="Arial"/>
          <w:color w:val="060606"/>
          <w:spacing w:val="0"/>
          <w:w w:val="103"/>
          <w:position w:val="-3"/>
          <w:sz w:val="86"/>
          <w:szCs w:val="86"/>
        </w:rPr>
        <w:t>e</w:t>
      </w:r>
      <w:r>
        <w:rPr>
          <w:rFonts w:cs="Arial" w:hAnsi="Arial" w:eastAsia="Arial" w:ascii="Arial"/>
          <w:color w:val="060606"/>
          <w:spacing w:val="0"/>
          <w:w w:val="98"/>
          <w:position w:val="-3"/>
          <w:sz w:val="86"/>
          <w:szCs w:val="86"/>
        </w:rPr>
        <w:t>l</w:t>
      </w:r>
      <w:r>
        <w:rPr>
          <w:rFonts w:cs="Arial" w:hAnsi="Arial" w:eastAsia="Arial" w:ascii="Arial"/>
          <w:color w:val="060606"/>
          <w:spacing w:val="87"/>
          <w:w w:val="100"/>
          <w:position w:val="-3"/>
          <w:sz w:val="86"/>
          <w:szCs w:val="86"/>
        </w:rPr>
        <w:t> </w:t>
      </w:r>
      <w:r>
        <w:rPr>
          <w:rFonts w:cs="Arial" w:hAnsi="Arial" w:eastAsia="Arial" w:ascii="Arial"/>
          <w:color w:val="060606"/>
          <w:spacing w:val="0"/>
          <w:w w:val="82"/>
          <w:position w:val="-3"/>
          <w:sz w:val="86"/>
          <w:szCs w:val="86"/>
        </w:rPr>
        <w:t>a</w:t>
      </w:r>
      <w:r>
        <w:rPr>
          <w:rFonts w:cs="Arial" w:hAnsi="Arial" w:eastAsia="Arial" w:ascii="Arial"/>
          <w:color w:val="060606"/>
          <w:spacing w:val="0"/>
          <w:w w:val="114"/>
          <w:position w:val="-3"/>
          <w:sz w:val="86"/>
          <w:szCs w:val="86"/>
        </w:rPr>
        <w:t>n</w:t>
      </w:r>
      <w:r>
        <w:rPr>
          <w:rFonts w:cs="Arial" w:hAnsi="Arial" w:eastAsia="Arial" w:ascii="Arial"/>
          <w:color w:val="060606"/>
          <w:spacing w:val="0"/>
          <w:w w:val="118"/>
          <w:position w:val="-3"/>
          <w:sz w:val="86"/>
          <w:szCs w:val="86"/>
        </w:rPr>
        <w:t>d</w:t>
      </w:r>
      <w:r>
        <w:rPr>
          <w:rFonts w:cs="Arial" w:hAnsi="Arial" w:eastAsia="Arial" w:ascii="Arial"/>
          <w:color w:val="060606"/>
          <w:spacing w:val="0"/>
          <w:w w:val="100"/>
          <w:position w:val="-3"/>
          <w:sz w:val="86"/>
          <w:szCs w:val="86"/>
        </w:rPr>
        <w:t> </w:t>
      </w:r>
      <w:r>
        <w:rPr>
          <w:rFonts w:cs="Arial" w:hAnsi="Arial" w:eastAsia="Arial" w:ascii="Arial"/>
          <w:color w:val="060606"/>
          <w:spacing w:val="-1"/>
          <w:w w:val="94"/>
          <w:position w:val="-3"/>
          <w:sz w:val="86"/>
          <w:szCs w:val="86"/>
        </w:rPr>
        <w:t>T</w:t>
      </w:r>
      <w:r>
        <w:rPr>
          <w:rFonts w:cs="Arial" w:hAnsi="Arial" w:eastAsia="Arial" w:ascii="Arial"/>
          <w:color w:val="060606"/>
          <w:spacing w:val="0"/>
          <w:w w:val="71"/>
          <w:position w:val="-3"/>
          <w:sz w:val="86"/>
          <w:szCs w:val="86"/>
        </w:rPr>
        <w:t>a</w:t>
      </w:r>
      <w:r>
        <w:rPr>
          <w:rFonts w:cs="Arial" w:hAnsi="Arial" w:eastAsia="Arial" w:ascii="Arial"/>
          <w:color w:val="060606"/>
          <w:spacing w:val="0"/>
          <w:w w:val="125"/>
          <w:position w:val="-3"/>
          <w:sz w:val="86"/>
          <w:szCs w:val="86"/>
        </w:rPr>
        <w:t>b</w:t>
      </w:r>
      <w:r>
        <w:rPr>
          <w:rFonts w:cs="Arial" w:hAnsi="Arial" w:eastAsia="Arial" w:ascii="Arial"/>
          <w:color w:val="060606"/>
          <w:spacing w:val="0"/>
          <w:w w:val="98"/>
          <w:position w:val="-3"/>
          <w:sz w:val="86"/>
          <w:szCs w:val="86"/>
        </w:rPr>
        <w:t>l</w:t>
      </w:r>
      <w:r>
        <w:rPr>
          <w:rFonts w:cs="Arial" w:hAnsi="Arial" w:eastAsia="Arial" w:ascii="Arial"/>
          <w:color w:val="060606"/>
          <w:spacing w:val="0"/>
          <w:w w:val="114"/>
          <w:position w:val="-3"/>
          <w:sz w:val="86"/>
          <w:szCs w:val="86"/>
        </w:rPr>
        <w:t>e</w:t>
      </w:r>
      <w:r>
        <w:rPr>
          <w:rFonts w:cs="Arial" w:hAnsi="Arial" w:eastAsia="Arial" w:ascii="Arial"/>
          <w:color w:val="060606"/>
          <w:spacing w:val="0"/>
          <w:w w:val="96"/>
          <w:position w:val="-3"/>
          <w:sz w:val="86"/>
          <w:szCs w:val="86"/>
        </w:rPr>
        <w:t>a</w:t>
      </w:r>
      <w:r>
        <w:rPr>
          <w:rFonts w:cs="Arial" w:hAnsi="Arial" w:eastAsia="Arial" w:ascii="Arial"/>
          <w:color w:val="060606"/>
          <w:spacing w:val="0"/>
          <w:w w:val="111"/>
          <w:position w:val="-3"/>
          <w:sz w:val="86"/>
          <w:szCs w:val="86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86"/>
          <w:szCs w:val="8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2"/>
          <w:szCs w:val="52"/>
        </w:rPr>
        <w:jc w:val="left"/>
        <w:ind w:left="4664"/>
      </w:pPr>
      <w:r>
        <w:rPr>
          <w:rFonts w:cs="Times New Roman" w:hAnsi="Times New Roman" w:eastAsia="Times New Roman" w:ascii="Times New Roman"/>
          <w:color w:val="CC0000"/>
          <w:spacing w:val="-214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-310"/>
          <w:w w:val="400"/>
          <w:sz w:val="52"/>
          <w:szCs w:val="52"/>
        </w:rPr>
        <w:t>  </w:t>
      </w:r>
      <w:r>
        <w:rPr>
          <w:rFonts w:cs="Times New Roman" w:hAnsi="Times New Roman" w:eastAsia="Times New Roman" w:ascii="Times New Roman"/>
          <w:color w:val="CC0000"/>
          <w:spacing w:val="-372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-259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-236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-89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-237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-239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-315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-364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-329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-365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-247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CC0000"/>
          <w:spacing w:val="0"/>
          <w:w w:val="400"/>
          <w:sz w:val="52"/>
          <w:szCs w:val="5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2"/>
          <w:szCs w:val="52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3634"/>
        <w:sectPr>
          <w:pgSz w:w="12240" w:h="15840"/>
          <w:pgMar w:top="0" w:bottom="0" w:left="0" w:right="0"/>
        </w:sectPr>
      </w:pPr>
      <w:r>
        <w:pict>
          <v:shape type="#_x0000_t75" style="width:425.143pt;height:240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76"/>
        <w:ind w:left="300"/>
      </w:pPr>
      <w:r>
        <w:rPr>
          <w:rFonts w:cs="Times New Roman" w:hAnsi="Times New Roman" w:eastAsia="Times New Roman" w:ascii="Times New Roman"/>
          <w:spacing w:val="-118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4"/>
          <w:w w:val="4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8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3"/>
          <w:w w:val="300"/>
          <w:sz w:val="24"/>
          <w:szCs w:val="24"/>
        </w:rPr>
        <w:t>!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00"/>
      </w:pPr>
      <w:r>
        <w:rPr>
          <w:rFonts w:cs="Times New Roman" w:hAnsi="Times New Roman" w:eastAsia="Times New Roman" w:ascii="Times New Roman"/>
          <w:spacing w:val="-118"/>
          <w:w w:val="245"/>
          <w:sz w:val="24"/>
          <w:szCs w:val="24"/>
        </w:rPr>
        <w:t>"</w:t>
      </w:r>
      <w:r>
        <w:rPr>
          <w:rFonts w:cs="Times New Roman" w:hAnsi="Times New Roman" w:eastAsia="Times New Roman" w:ascii="Times New Roman"/>
          <w:spacing w:val="-18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4"/>
          <w:w w:val="4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6"/>
          <w:w w:val="2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5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sz w:val="24"/>
          <w:szCs w:val="24"/>
        </w:rPr>
        <w:t>$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00"/>
      </w:pPr>
      <w:r>
        <w:rPr>
          <w:rFonts w:cs="Times New Roman" w:hAnsi="Times New Roman" w:eastAsia="Times New Roman" w:ascii="Times New Roman"/>
          <w:spacing w:val="-118"/>
          <w:w w:val="120"/>
          <w:sz w:val="24"/>
          <w:szCs w:val="24"/>
        </w:rPr>
        <w:t>%</w:t>
      </w:r>
      <w:r>
        <w:rPr>
          <w:rFonts w:cs="Times New Roman" w:hAnsi="Times New Roman" w:eastAsia="Times New Roman" w:ascii="Times New Roman"/>
          <w:spacing w:val="-18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4"/>
          <w:w w:val="4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8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1"/>
          <w:w w:val="128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2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0"/>
          <w:w w:val="555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00"/>
      </w:pPr>
      <w:r>
        <w:rPr>
          <w:rFonts w:cs="Times New Roman" w:hAnsi="Times New Roman" w:eastAsia="Times New Roman" w:ascii="Times New Roman"/>
          <w:spacing w:val="-118"/>
          <w:w w:val="3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8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4"/>
          <w:w w:val="4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16"/>
          <w:w w:val="200"/>
          <w:sz w:val="24"/>
          <w:szCs w:val="24"/>
        </w:rPr>
        <w:t>#</w:t>
      </w:r>
      <w:r>
        <w:rPr>
          <w:rFonts w:cs="Times New Roman" w:hAnsi="Times New Roman" w:eastAsia="Times New Roman" w:ascii="Times New Roman"/>
          <w:spacing w:val="-15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8"/>
          <w:w w:val="3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2"/>
          <w:w w:val="2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8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0"/>
          <w:w w:val="3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00"/>
      </w:pPr>
      <w:r>
        <w:rPr>
          <w:rFonts w:cs="Times New Roman" w:hAnsi="Times New Roman" w:eastAsia="Times New Roman" w:ascii="Times New Roman"/>
          <w:spacing w:val="-118"/>
          <w:w w:val="177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8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4"/>
          <w:w w:val="4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23"/>
          <w:w w:val="4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-136"/>
          <w:w w:val="300"/>
          <w:sz w:val="24"/>
          <w:szCs w:val="24"/>
        </w:rPr>
        <w:t>-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8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300"/>
      </w:pPr>
      <w:r>
        <w:rPr>
          <w:rFonts w:cs="Times New Roman" w:hAnsi="Times New Roman" w:eastAsia="Times New Roman" w:ascii="Times New Roman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  <w:sectPr>
          <w:pgMar w:header="744" w:footer="1756" w:top="1720" w:bottom="280" w:left="600" w:right="400"/>
          <w:headerReference w:type="default" r:id="rId6"/>
          <w:footerReference w:type="default" r:id="rId7"/>
          <w:pgSz w:w="12240" w:h="15840"/>
        </w:sectPr>
      </w:pPr>
      <w:r>
        <w:rPr>
          <w:rFonts w:cs="Times New Roman" w:hAnsi="Times New Roman" w:eastAsia="Times New Roman" w:ascii="Times New Roman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  <w:t>                                          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"/>
          <w:szCs w:val="2"/>
        </w:rPr>
        <w:jc w:val="left"/>
        <w:spacing w:before="60"/>
        <w:ind w:left="840"/>
      </w:pPr>
      <w:r>
        <w:rPr>
          <w:rFonts w:cs="Times New Roman" w:hAnsi="Times New Roman" w:eastAsia="Times New Roman" w:ascii="Times New Roman"/>
          <w:color w:val="933533"/>
          <w:w w:val="383"/>
          <w:sz w:val="2"/>
          <w:szCs w:val="2"/>
        </w:rPr>
        <w:t> </w:t>
      </w:r>
      <w:r>
        <w:rPr>
          <w:rFonts w:cs="Times New Roman" w:hAnsi="Times New Roman" w:eastAsia="Times New Roman" w:ascii="Times New Roman"/>
          <w:color w:val="000000"/>
          <w:w w:val="100"/>
          <w:sz w:val="2"/>
          <w:szCs w:val="2"/>
        </w:rPr>
      </w:r>
    </w:p>
    <w:p>
      <w:pPr>
        <w:rPr>
          <w:sz w:val="24"/>
          <w:szCs w:val="24"/>
        </w:rPr>
        <w:jc w:val="left"/>
        <w:spacing w:before="1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280"/>
        <w:ind w:left="542"/>
      </w:pPr>
      <w:r>
        <w:pict>
          <v:shape type="#_x0000_t75" style="position:absolute;margin-left:46.08pt;margin-top:4.47623pt;width:10.08pt;height:10.8pt;mso-position-horizontal-relative:page;mso-position-vertical-relative:paragraph;z-index:-178">
            <v:imagedata o:title="" r:id="rId8"/>
          </v:shape>
        </w:pict>
      </w:r>
      <w:r>
        <w:rPr>
          <w:rFonts w:cs="Times New Roman" w:hAnsi="Times New Roman" w:eastAsia="Times New Roman" w:ascii="Times New Roman"/>
          <w:color w:val="933533"/>
          <w:spacing w:val="-202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235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51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207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211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47"/>
          <w:w w:val="299"/>
          <w:position w:val="-6"/>
          <w:sz w:val="32"/>
          <w:szCs w:val="32"/>
        </w:rPr>
        <w:t>!</w:t>
      </w:r>
      <w:r>
        <w:rPr>
          <w:rFonts w:cs="Times New Roman" w:hAnsi="Times New Roman" w:eastAsia="Times New Roman" w:ascii="Times New Roman"/>
          <w:color w:val="933533"/>
          <w:spacing w:val="-147"/>
          <w:w w:val="244"/>
          <w:position w:val="-6"/>
          <w:sz w:val="32"/>
          <w:szCs w:val="32"/>
        </w:rPr>
        <w:t>"</w:t>
      </w:r>
      <w:r>
        <w:rPr>
          <w:rFonts w:cs="Times New Roman" w:hAnsi="Times New Roman" w:eastAsia="Times New Roman" w:ascii="Times New Roman"/>
          <w:color w:val="933533"/>
          <w:spacing w:val="-149"/>
          <w:w w:val="199"/>
          <w:position w:val="-6"/>
          <w:sz w:val="32"/>
          <w:szCs w:val="32"/>
        </w:rPr>
        <w:t>#</w:t>
      </w:r>
      <w:r>
        <w:rPr>
          <w:rFonts w:cs="Times New Roman" w:hAnsi="Times New Roman" w:eastAsia="Times New Roman" w:ascii="Times New Roman"/>
          <w:color w:val="933533"/>
          <w:spacing w:val="-185"/>
          <w:w w:val="199"/>
          <w:position w:val="-6"/>
          <w:sz w:val="32"/>
          <w:szCs w:val="32"/>
        </w:rPr>
        <w:t>$</w:t>
      </w:r>
      <w:r>
        <w:rPr>
          <w:rFonts w:cs="Times New Roman" w:hAnsi="Times New Roman" w:eastAsia="Times New Roman" w:ascii="Times New Roman"/>
          <w:color w:val="933533"/>
          <w:spacing w:val="-208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241"/>
          <w:w w:val="119"/>
          <w:position w:val="-6"/>
          <w:sz w:val="32"/>
          <w:szCs w:val="32"/>
        </w:rPr>
        <w:t>%</w:t>
      </w:r>
      <w:r>
        <w:rPr>
          <w:rFonts w:cs="Times New Roman" w:hAnsi="Times New Roman" w:eastAsia="Times New Roman" w:ascii="Times New Roman"/>
          <w:color w:val="933533"/>
          <w:spacing w:val="-147"/>
          <w:w w:val="299"/>
          <w:position w:val="-6"/>
          <w:sz w:val="32"/>
          <w:szCs w:val="32"/>
        </w:rPr>
        <w:t>!</w:t>
      </w:r>
      <w:r>
        <w:rPr>
          <w:rFonts w:cs="Times New Roman" w:hAnsi="Times New Roman" w:eastAsia="Times New Roman" w:ascii="Times New Roman"/>
          <w:color w:val="933533"/>
          <w:spacing w:val="-144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0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 w:lineRule="exact" w:line="220"/>
        <w:ind w:left="300"/>
      </w:pPr>
      <w:r>
        <w:rPr>
          <w:rFonts w:cs="Times New Roman" w:hAnsi="Times New Roman" w:eastAsia="Times New Roman" w:ascii="Times New Roman"/>
          <w:spacing w:val="-123"/>
          <w:w w:val="128"/>
          <w:position w:val="-4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12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50"/>
          <w:w w:val="300"/>
          <w:position w:val="-4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5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0"/>
          <w:w w:val="300"/>
          <w:position w:val="-4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position w:val="-4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8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position w:val="-4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15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13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13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2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2"/>
          <w:w w:val="177"/>
          <w:position w:val="-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2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3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8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6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-115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74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80" w:lineRule="exact" w:line="280"/>
        <w:ind w:left="542"/>
      </w:pPr>
      <w:r>
        <w:pict>
          <v:shape type="#_x0000_t75" style="position:absolute;margin-left:45.48pt;margin-top:8.35626pt;width:10.68pt;height:10.92pt;mso-position-horizontal-relative:page;mso-position-vertical-relative:paragraph;z-index:-177">
            <v:imagedata o:title="" r:id="rId9"/>
          </v:shape>
        </w:pict>
      </w:r>
      <w:r>
        <w:rPr>
          <w:rFonts w:cs="Times New Roman" w:hAnsi="Times New Roman" w:eastAsia="Times New Roman" w:ascii="Times New Roman"/>
          <w:color w:val="933533"/>
          <w:spacing w:val="-202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03"/>
          <w:w w:val="398"/>
          <w:position w:val="-6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color w:val="933533"/>
          <w:spacing w:val="-148"/>
          <w:w w:val="299"/>
          <w:position w:val="-6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color w:val="933533"/>
          <w:spacing w:val="-238"/>
          <w:w w:val="398"/>
          <w:position w:val="-6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color w:val="933533"/>
          <w:spacing w:val="-159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-186"/>
          <w:w w:val="199"/>
          <w:position w:val="-6"/>
          <w:sz w:val="32"/>
          <w:szCs w:val="32"/>
        </w:rPr>
        <w:t>$</w:t>
      </w:r>
      <w:r>
        <w:rPr>
          <w:rFonts w:cs="Times New Roman" w:hAnsi="Times New Roman" w:eastAsia="Times New Roman" w:ascii="Times New Roman"/>
          <w:color w:val="933533"/>
          <w:spacing w:val="-208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241"/>
          <w:w w:val="119"/>
          <w:position w:val="-6"/>
          <w:sz w:val="32"/>
          <w:szCs w:val="32"/>
        </w:rPr>
        <w:t>%</w:t>
      </w:r>
      <w:r>
        <w:rPr>
          <w:rFonts w:cs="Times New Roman" w:hAnsi="Times New Roman" w:eastAsia="Times New Roman" w:ascii="Times New Roman"/>
          <w:color w:val="933533"/>
          <w:spacing w:val="-169"/>
          <w:w w:val="199"/>
          <w:position w:val="-6"/>
          <w:sz w:val="32"/>
          <w:szCs w:val="32"/>
        </w:rPr>
        <w:t>0</w:t>
      </w:r>
      <w:r>
        <w:rPr>
          <w:rFonts w:cs="Times New Roman" w:hAnsi="Times New Roman" w:eastAsia="Times New Roman" w:ascii="Times New Roman"/>
          <w:color w:val="933533"/>
          <w:spacing w:val="-156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0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 w:lineRule="exact" w:line="220"/>
        <w:ind w:left="300"/>
      </w:pPr>
      <w:r>
        <w:rPr>
          <w:rFonts w:cs="Times New Roman" w:hAnsi="Times New Roman" w:eastAsia="Times New Roman" w:ascii="Times New Roman"/>
          <w:spacing w:val="-123"/>
          <w:w w:val="128"/>
          <w:position w:val="-4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12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50"/>
          <w:w w:val="300"/>
          <w:position w:val="-4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5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0"/>
          <w:w w:val="300"/>
          <w:position w:val="-4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3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position w:val="-4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5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2"/>
          <w:w w:val="177"/>
          <w:position w:val="-4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3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2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position w:val="-4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2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5"/>
          <w:w w:val="200"/>
          <w:position w:val="-4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8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91"/>
          <w:w w:val="200"/>
          <w:position w:val="-4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-12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8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2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4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80" w:lineRule="exact" w:line="280"/>
        <w:ind w:left="542"/>
      </w:pPr>
      <w:r>
        <w:pict>
          <v:shape type="#_x0000_t75" style="position:absolute;margin-left:45.48pt;margin-top:8.32629pt;width:10.68pt;height:11.04pt;mso-position-horizontal-relative:page;mso-position-vertical-relative:paragraph;z-index:-176">
            <v:imagedata o:title="" r:id="rId10"/>
          </v:shape>
        </w:pict>
      </w:r>
      <w:r>
        <w:rPr>
          <w:rFonts w:cs="Times New Roman" w:hAnsi="Times New Roman" w:eastAsia="Times New Roman" w:ascii="Times New Roman"/>
          <w:color w:val="933533"/>
          <w:spacing w:val="-202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49"/>
          <w:w w:val="199"/>
          <w:position w:val="-6"/>
          <w:sz w:val="32"/>
          <w:szCs w:val="32"/>
        </w:rPr>
        <w:t>4</w:t>
      </w:r>
      <w:r>
        <w:rPr>
          <w:rFonts w:cs="Times New Roman" w:hAnsi="Times New Roman" w:eastAsia="Times New Roman" w:ascii="Times New Roman"/>
          <w:color w:val="933533"/>
          <w:spacing w:val="-208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58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-209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59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-148"/>
          <w:w w:val="199"/>
          <w:position w:val="-6"/>
          <w:sz w:val="32"/>
          <w:szCs w:val="32"/>
        </w:rPr>
        <w:t>5</w:t>
      </w:r>
      <w:r>
        <w:rPr>
          <w:rFonts w:cs="Times New Roman" w:hAnsi="Times New Roman" w:eastAsia="Times New Roman" w:ascii="Times New Roman"/>
          <w:color w:val="933533"/>
          <w:spacing w:val="-150"/>
          <w:w w:val="199"/>
          <w:position w:val="-6"/>
          <w:sz w:val="32"/>
          <w:szCs w:val="32"/>
        </w:rPr>
        <w:t>#</w:t>
      </w:r>
      <w:r>
        <w:rPr>
          <w:rFonts w:cs="Times New Roman" w:hAnsi="Times New Roman" w:eastAsia="Times New Roman" w:ascii="Times New Roman"/>
          <w:color w:val="933533"/>
          <w:spacing w:val="-241"/>
          <w:w w:val="119"/>
          <w:position w:val="-6"/>
          <w:sz w:val="32"/>
          <w:szCs w:val="32"/>
        </w:rPr>
        <w:t>%</w:t>
      </w:r>
      <w:r>
        <w:rPr>
          <w:rFonts w:cs="Times New Roman" w:hAnsi="Times New Roman" w:eastAsia="Times New Roman" w:ascii="Times New Roman"/>
          <w:color w:val="933533"/>
          <w:spacing w:val="-192"/>
          <w:w w:val="199"/>
          <w:position w:val="-6"/>
          <w:sz w:val="32"/>
          <w:szCs w:val="32"/>
        </w:rPr>
        <w:t>6</w:t>
      </w:r>
      <w:r>
        <w:rPr>
          <w:rFonts w:cs="Times New Roman" w:hAnsi="Times New Roman" w:eastAsia="Times New Roman" w:ascii="Times New Roman"/>
          <w:color w:val="933533"/>
          <w:spacing w:val="-240"/>
          <w:w w:val="119"/>
          <w:position w:val="-6"/>
          <w:sz w:val="32"/>
          <w:szCs w:val="32"/>
        </w:rPr>
        <w:t>%</w:t>
      </w:r>
      <w:r>
        <w:rPr>
          <w:rFonts w:cs="Times New Roman" w:hAnsi="Times New Roman" w:eastAsia="Times New Roman" w:ascii="Times New Roman"/>
          <w:color w:val="933533"/>
          <w:spacing w:val="-211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59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-189"/>
          <w:w w:val="199"/>
          <w:position w:val="-6"/>
          <w:sz w:val="32"/>
          <w:szCs w:val="32"/>
        </w:rPr>
        <w:t>6</w:t>
      </w:r>
      <w:r>
        <w:rPr>
          <w:rFonts w:cs="Times New Roman" w:hAnsi="Times New Roman" w:eastAsia="Times New Roman" w:ascii="Times New Roman"/>
          <w:color w:val="933533"/>
          <w:spacing w:val="0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 w:lineRule="exact" w:line="220"/>
        <w:ind w:left="300"/>
      </w:pPr>
      <w:r>
        <w:rPr>
          <w:rFonts w:cs="Times New Roman" w:hAnsi="Times New Roman" w:eastAsia="Times New Roman" w:ascii="Times New Roman"/>
          <w:spacing w:val="-84"/>
          <w:w w:val="200"/>
          <w:position w:val="-4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14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-13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position w:val="-4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80" w:lineRule="exact" w:line="280"/>
        <w:ind w:left="542"/>
      </w:pPr>
      <w:r>
        <w:pict>
          <v:shape type="#_x0000_t75" style="position:absolute;margin-left:45pt;margin-top:8.44632pt;width:11.16pt;height:10.8pt;mso-position-horizontal-relative:page;mso-position-vertical-relative:paragraph;z-index:-175">
            <v:imagedata o:title="" r:id="rId11"/>
          </v:shape>
        </w:pict>
      </w:r>
      <w:r>
        <w:rPr>
          <w:rFonts w:cs="Times New Roman" w:hAnsi="Times New Roman" w:eastAsia="Times New Roman" w:ascii="Times New Roman"/>
          <w:color w:val="933533"/>
          <w:spacing w:val="-202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2"/>
          <w:w w:val="199"/>
          <w:position w:val="-6"/>
          <w:sz w:val="32"/>
          <w:szCs w:val="32"/>
        </w:rPr>
        <w:t>8</w:t>
      </w:r>
      <w:r>
        <w:rPr>
          <w:rFonts w:cs="Times New Roman" w:hAnsi="Times New Roman" w:eastAsia="Times New Roman" w:ascii="Times New Roman"/>
          <w:color w:val="933533"/>
          <w:spacing w:val="-192"/>
          <w:w w:val="199"/>
          <w:position w:val="-6"/>
          <w:sz w:val="32"/>
          <w:szCs w:val="32"/>
        </w:rPr>
        <w:t>6</w:t>
      </w:r>
      <w:r>
        <w:rPr>
          <w:rFonts w:cs="Times New Roman" w:hAnsi="Times New Roman" w:eastAsia="Times New Roman" w:ascii="Times New Roman"/>
          <w:color w:val="933533"/>
          <w:spacing w:val="-147"/>
          <w:w w:val="299"/>
          <w:position w:val="-6"/>
          <w:sz w:val="32"/>
          <w:szCs w:val="32"/>
        </w:rPr>
        <w:t>!</w:t>
      </w:r>
      <w:r>
        <w:rPr>
          <w:rFonts w:cs="Times New Roman" w:hAnsi="Times New Roman" w:eastAsia="Times New Roman" w:ascii="Times New Roman"/>
          <w:color w:val="933533"/>
          <w:spacing w:val="-184"/>
          <w:w w:val="199"/>
          <w:position w:val="-6"/>
          <w:sz w:val="32"/>
          <w:szCs w:val="32"/>
        </w:rPr>
        <w:t>$</w:t>
      </w:r>
      <w:r>
        <w:rPr>
          <w:rFonts w:cs="Times New Roman" w:hAnsi="Times New Roman" w:eastAsia="Times New Roman" w:ascii="Times New Roman"/>
          <w:color w:val="933533"/>
          <w:spacing w:val="-241"/>
          <w:w w:val="119"/>
          <w:position w:val="-6"/>
          <w:sz w:val="32"/>
          <w:szCs w:val="32"/>
        </w:rPr>
        <w:t>%</w:t>
      </w:r>
      <w:r>
        <w:rPr>
          <w:rFonts w:cs="Times New Roman" w:hAnsi="Times New Roman" w:eastAsia="Times New Roman" w:ascii="Times New Roman"/>
          <w:color w:val="933533"/>
          <w:spacing w:val="-162"/>
          <w:w w:val="199"/>
          <w:position w:val="-6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color w:val="933533"/>
          <w:spacing w:val="-214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59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-148"/>
          <w:w w:val="244"/>
          <w:position w:val="-6"/>
          <w:sz w:val="32"/>
          <w:szCs w:val="32"/>
        </w:rPr>
        <w:t>"</w:t>
      </w:r>
      <w:r>
        <w:rPr>
          <w:rFonts w:cs="Times New Roman" w:hAnsi="Times New Roman" w:eastAsia="Times New Roman" w:ascii="Times New Roman"/>
          <w:color w:val="933533"/>
          <w:spacing w:val="-247"/>
          <w:w w:val="360"/>
          <w:position w:val="-6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color w:val="933533"/>
          <w:spacing w:val="-118"/>
          <w:w w:val="360"/>
          <w:position w:val="-6"/>
          <w:sz w:val="32"/>
          <w:szCs w:val="32"/>
        </w:rPr>
        <w:t>;</w:t>
      </w:r>
      <w:r>
        <w:rPr>
          <w:rFonts w:cs="Times New Roman" w:hAnsi="Times New Roman" w:eastAsia="Times New Roman" w:ascii="Times New Roman"/>
          <w:color w:val="933533"/>
          <w:spacing w:val="-164"/>
          <w:w w:val="199"/>
          <w:position w:val="-6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color w:val="933533"/>
          <w:spacing w:val="-211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62"/>
          <w:w w:val="199"/>
          <w:position w:val="-6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color w:val="933533"/>
          <w:spacing w:val="-247"/>
          <w:w w:val="360"/>
          <w:position w:val="-6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color w:val="933533"/>
          <w:spacing w:val="-173"/>
          <w:w w:val="177"/>
          <w:position w:val="-6"/>
          <w:sz w:val="32"/>
          <w:szCs w:val="32"/>
        </w:rPr>
        <w:t>&lt;</w:t>
      </w:r>
      <w:r>
        <w:rPr>
          <w:rFonts w:cs="Times New Roman" w:hAnsi="Times New Roman" w:eastAsia="Times New Roman" w:ascii="Times New Roman"/>
          <w:color w:val="933533"/>
          <w:spacing w:val="-240"/>
          <w:w w:val="119"/>
          <w:position w:val="-6"/>
          <w:sz w:val="32"/>
          <w:szCs w:val="32"/>
        </w:rPr>
        <w:t>%</w:t>
      </w:r>
      <w:r>
        <w:rPr>
          <w:rFonts w:cs="Times New Roman" w:hAnsi="Times New Roman" w:eastAsia="Times New Roman" w:ascii="Times New Roman"/>
          <w:color w:val="933533"/>
          <w:spacing w:val="-241"/>
          <w:w w:val="177"/>
          <w:position w:val="-6"/>
          <w:sz w:val="32"/>
          <w:szCs w:val="32"/>
        </w:rPr>
        <w:t>=</w:t>
      </w:r>
      <w:r>
        <w:rPr>
          <w:rFonts w:cs="Times New Roman" w:hAnsi="Times New Roman" w:eastAsia="Times New Roman" w:ascii="Times New Roman"/>
          <w:color w:val="933533"/>
          <w:spacing w:val="-159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-189"/>
          <w:w w:val="199"/>
          <w:position w:val="-6"/>
          <w:sz w:val="32"/>
          <w:szCs w:val="32"/>
        </w:rPr>
        <w:t>6</w:t>
      </w:r>
      <w:r>
        <w:rPr>
          <w:rFonts w:cs="Times New Roman" w:hAnsi="Times New Roman" w:eastAsia="Times New Roman" w:ascii="Times New Roman"/>
          <w:color w:val="933533"/>
          <w:spacing w:val="0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 w:lineRule="exact" w:line="220"/>
        <w:ind w:left="300"/>
      </w:pPr>
      <w:r>
        <w:rPr>
          <w:rFonts w:cs="Times New Roman" w:hAnsi="Times New Roman" w:eastAsia="Times New Roman" w:ascii="Times New Roman"/>
          <w:spacing w:val="-84"/>
          <w:w w:val="200"/>
          <w:position w:val="-4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14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-13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position w:val="-4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8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80" w:lineRule="exact" w:line="280"/>
        <w:ind w:left="542"/>
      </w:pPr>
      <w:r>
        <w:pict>
          <v:shape type="#_x0000_t75" style="position:absolute;margin-left:45.48pt;margin-top:8.44634pt;width:10.68pt;height:10.92pt;mso-position-horizontal-relative:page;mso-position-vertical-relative:paragraph;z-index:-174">
            <v:imagedata o:title="" r:id="rId12"/>
          </v:shape>
        </w:pict>
      </w:r>
      <w:r>
        <w:rPr>
          <w:rFonts w:cs="Times New Roman" w:hAnsi="Times New Roman" w:eastAsia="Times New Roman" w:ascii="Times New Roman"/>
          <w:color w:val="933533"/>
          <w:spacing w:val="-202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49"/>
          <w:w w:val="199"/>
          <w:position w:val="-6"/>
          <w:sz w:val="32"/>
          <w:szCs w:val="32"/>
        </w:rPr>
        <w:t>4</w:t>
      </w:r>
      <w:r>
        <w:rPr>
          <w:rFonts w:cs="Times New Roman" w:hAnsi="Times New Roman" w:eastAsia="Times New Roman" w:ascii="Times New Roman"/>
          <w:color w:val="933533"/>
          <w:spacing w:val="-211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47"/>
          <w:w w:val="299"/>
          <w:position w:val="-6"/>
          <w:sz w:val="32"/>
          <w:szCs w:val="32"/>
        </w:rPr>
        <w:t>!</w:t>
      </w:r>
      <w:r>
        <w:rPr>
          <w:rFonts w:cs="Times New Roman" w:hAnsi="Times New Roman" w:eastAsia="Times New Roman" w:ascii="Times New Roman"/>
          <w:color w:val="933533"/>
          <w:spacing w:val="-149"/>
          <w:w w:val="299"/>
          <w:position w:val="-6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color w:val="933533"/>
          <w:spacing w:val="-241"/>
          <w:w w:val="177"/>
          <w:position w:val="-6"/>
          <w:sz w:val="32"/>
          <w:szCs w:val="32"/>
        </w:rPr>
        <w:t>=</w:t>
      </w:r>
      <w:r>
        <w:rPr>
          <w:rFonts w:cs="Times New Roman" w:hAnsi="Times New Roman" w:eastAsia="Times New Roman" w:ascii="Times New Roman"/>
          <w:color w:val="933533"/>
          <w:spacing w:val="-159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-60"/>
          <w:w w:val="177"/>
          <w:position w:val="-6"/>
          <w:sz w:val="32"/>
          <w:szCs w:val="32"/>
        </w:rPr>
        <w:t>&gt;</w:t>
      </w:r>
      <w:r>
        <w:rPr>
          <w:rFonts w:cs="Times New Roman" w:hAnsi="Times New Roman" w:eastAsia="Times New Roman" w:ascii="Times New Roman"/>
          <w:color w:val="933533"/>
          <w:spacing w:val="-244"/>
          <w:w w:val="360"/>
          <w:position w:val="-6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color w:val="933533"/>
          <w:spacing w:val="-168"/>
          <w:w w:val="225"/>
          <w:position w:val="-6"/>
          <w:sz w:val="32"/>
          <w:szCs w:val="32"/>
        </w:rPr>
        <w:t>?</w:t>
      </w:r>
      <w:r>
        <w:rPr>
          <w:rFonts w:cs="Times New Roman" w:hAnsi="Times New Roman" w:eastAsia="Times New Roman" w:ascii="Times New Roman"/>
          <w:color w:val="933533"/>
          <w:spacing w:val="-211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63"/>
          <w:w w:val="199"/>
          <w:position w:val="-6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color w:val="933533"/>
          <w:spacing w:val="-214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59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-60"/>
          <w:w w:val="177"/>
          <w:position w:val="-6"/>
          <w:sz w:val="32"/>
          <w:szCs w:val="32"/>
        </w:rPr>
        <w:t>&gt;</w:t>
      </w:r>
      <w:r>
        <w:rPr>
          <w:rFonts w:cs="Times New Roman" w:hAnsi="Times New Roman" w:eastAsia="Times New Roman" w:ascii="Times New Roman"/>
          <w:color w:val="933533"/>
          <w:spacing w:val="-156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-151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204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0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300"/>
      </w:pPr>
      <w:r>
        <w:rPr>
          <w:rFonts w:cs="Times New Roman" w:hAnsi="Times New Roman" w:eastAsia="Times New Roman" w:ascii="Times New Roman"/>
          <w:spacing w:val="-118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0"/>
          <w:w w:val="108"/>
          <w:sz w:val="24"/>
          <w:szCs w:val="24"/>
        </w:rPr>
        <w:t>@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3"/>
          <w:w w:val="128"/>
          <w:sz w:val="24"/>
          <w:szCs w:val="24"/>
        </w:rPr>
        <w:t>&amp;</w:t>
      </w:r>
      <w:r>
        <w:rPr>
          <w:rFonts w:cs="Times New Roman" w:hAnsi="Times New Roman" w:eastAsia="Times New Roman" w:ascii="Times New Roman"/>
          <w:spacing w:val="-15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2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8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0"/>
          <w:w w:val="13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6"/>
          <w:w w:val="2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8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0"/>
          <w:w w:val="3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8"/>
          <w:w w:val="3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555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3"/>
          <w:w w:val="15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92"/>
        <w:ind w:left="300" w:right="4462"/>
      </w:pPr>
      <w:r>
        <w:rPr>
          <w:rFonts w:cs="Times New Roman" w:hAnsi="Times New Roman" w:eastAsia="Times New Roman" w:ascii="Times New Roman"/>
          <w:spacing w:val="-130"/>
          <w:w w:val="15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6"/>
          <w:w w:val="138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5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8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555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4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8"/>
          <w:w w:val="2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13"/>
          <w:w w:val="2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6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5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2"/>
          <w:w w:val="2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50"/>
          <w:w w:val="3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3"/>
          <w:w w:val="16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0"/>
          <w:w w:val="15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7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0"/>
          <w:w w:val="179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8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2"/>
          <w:w w:val="177"/>
          <w:sz w:val="24"/>
          <w:szCs w:val="24"/>
        </w:rPr>
        <w:t>+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-113"/>
          <w:w w:val="555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4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2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8"/>
          <w:w w:val="3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7"/>
          <w:w w:val="16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100"/>
        <w:ind w:left="300"/>
      </w:pPr>
      <w:r>
        <w:rPr>
          <w:rFonts w:cs="Times New Roman" w:hAnsi="Times New Roman" w:eastAsia="Times New Roman" w:ascii="Times New Roman"/>
          <w:w w:val="40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w w:val="10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300"/>
      </w:pPr>
      <w:r>
        <w:rPr>
          <w:rFonts w:cs="Times New Roman" w:hAnsi="Times New Roman" w:eastAsia="Times New Roman" w:ascii="Times New Roman"/>
          <w:spacing w:val="-118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6"/>
          <w:w w:val="138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-14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-113"/>
          <w:w w:val="555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27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7"/>
          <w:w w:val="2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8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8"/>
          <w:w w:val="3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555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5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3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-115"/>
          <w:w w:val="555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2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7"/>
          <w:w w:val="163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20"/>
        <w:ind w:left="300"/>
      </w:pPr>
      <w:r>
        <w:rPr>
          <w:rFonts w:cs="Times New Roman" w:hAnsi="Times New Roman" w:eastAsia="Times New Roman" w:ascii="Times New Roman"/>
          <w:spacing w:val="-118"/>
          <w:w w:val="138"/>
          <w:position w:val="-4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-18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8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2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6"/>
          <w:w w:val="300"/>
          <w:position w:val="-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2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8"/>
          <w:w w:val="300"/>
          <w:position w:val="-4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13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6"/>
          <w:w w:val="200"/>
          <w:position w:val="-4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58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2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31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-113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2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4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5"/>
          <w:w w:val="200"/>
          <w:position w:val="-4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-185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7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48"/>
          <w:w w:val="300"/>
          <w:position w:val="-4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-12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555"/>
          <w:position w:val="-4"/>
          <w:sz w:val="24"/>
          <w:szCs w:val="24"/>
        </w:rPr>
        <w:t>'</w:t>
      </w:r>
      <w:r>
        <w:rPr>
          <w:rFonts w:cs="Times New Roman" w:hAnsi="Times New Roman" w:eastAsia="Times New Roman" w:ascii="Times New Roman"/>
          <w:spacing w:val="-15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46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79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position w:val="-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80" w:lineRule="exact" w:line="280"/>
        <w:ind w:left="542"/>
      </w:pPr>
      <w:r>
        <w:pict>
          <v:shape type="#_x0000_t75" style="position:absolute;margin-left:45.48pt;margin-top:8.30742pt;width:10.68pt;height:11.04pt;mso-position-horizontal-relative:page;mso-position-vertical-relative:paragraph;z-index:-173">
            <v:imagedata o:title="" r:id="rId13"/>
          </v:shape>
        </w:pict>
      </w:r>
      <w:r>
        <w:rPr>
          <w:rFonts w:cs="Times New Roman" w:hAnsi="Times New Roman" w:eastAsia="Times New Roman" w:ascii="Times New Roman"/>
          <w:color w:val="933533"/>
          <w:spacing w:val="-202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63"/>
          <w:w w:val="256"/>
          <w:position w:val="-6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color w:val="933533"/>
          <w:spacing w:val="-173"/>
          <w:w w:val="138"/>
          <w:position w:val="-6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color w:val="933533"/>
          <w:spacing w:val="-148"/>
          <w:w w:val="163"/>
          <w:position w:val="-6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color w:val="933533"/>
          <w:spacing w:val="-159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-186"/>
          <w:w w:val="199"/>
          <w:position w:val="-6"/>
          <w:sz w:val="32"/>
          <w:szCs w:val="32"/>
        </w:rPr>
        <w:t>$</w:t>
      </w:r>
      <w:r>
        <w:rPr>
          <w:rFonts w:cs="Times New Roman" w:hAnsi="Times New Roman" w:eastAsia="Times New Roman" w:ascii="Times New Roman"/>
          <w:color w:val="933533"/>
          <w:spacing w:val="-211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59"/>
          <w:w w:val="360"/>
          <w:position w:val="-6"/>
          <w:sz w:val="32"/>
          <w:szCs w:val="32"/>
        </w:rPr>
        <w:t>/</w:t>
      </w:r>
      <w:r>
        <w:rPr>
          <w:rFonts w:cs="Times New Roman" w:hAnsi="Times New Roman" w:eastAsia="Times New Roman" w:ascii="Times New Roman"/>
          <w:color w:val="933533"/>
          <w:spacing w:val="-148"/>
          <w:w w:val="244"/>
          <w:position w:val="-6"/>
          <w:sz w:val="32"/>
          <w:szCs w:val="32"/>
        </w:rPr>
        <w:t>"</w:t>
      </w:r>
      <w:r>
        <w:rPr>
          <w:rFonts w:cs="Times New Roman" w:hAnsi="Times New Roman" w:eastAsia="Times New Roman" w:ascii="Times New Roman"/>
          <w:color w:val="933533"/>
          <w:spacing w:val="-247"/>
          <w:w w:val="360"/>
          <w:position w:val="-6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color w:val="933533"/>
          <w:spacing w:val="-102"/>
          <w:w w:val="398"/>
          <w:position w:val="-6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color w:val="933533"/>
          <w:spacing w:val="-149"/>
          <w:w w:val="199"/>
          <w:position w:val="-6"/>
          <w:sz w:val="32"/>
          <w:szCs w:val="32"/>
        </w:rPr>
        <w:t>#</w:t>
      </w:r>
      <w:r>
        <w:rPr>
          <w:rFonts w:cs="Times New Roman" w:hAnsi="Times New Roman" w:eastAsia="Times New Roman" w:ascii="Times New Roman"/>
          <w:color w:val="933533"/>
          <w:spacing w:val="-207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-149"/>
          <w:w w:val="163"/>
          <w:position w:val="-6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color w:val="933533"/>
          <w:spacing w:val="-147"/>
          <w:w w:val="199"/>
          <w:position w:val="-6"/>
          <w:sz w:val="32"/>
          <w:szCs w:val="32"/>
        </w:rPr>
        <w:t>#</w:t>
      </w:r>
      <w:r>
        <w:rPr>
          <w:rFonts w:cs="Times New Roman" w:hAnsi="Times New Roman" w:eastAsia="Times New Roman" w:ascii="Times New Roman"/>
          <w:color w:val="933533"/>
          <w:spacing w:val="-205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933533"/>
          <w:spacing w:val="0"/>
          <w:w w:val="398"/>
          <w:position w:val="-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76"/>
        <w:ind w:left="300"/>
      </w:pPr>
      <w:r>
        <w:rPr>
          <w:rFonts w:cs="Times New Roman" w:hAnsi="Times New Roman" w:eastAsia="Times New Roman" w:ascii="Times New Roman"/>
          <w:spacing w:val="-84"/>
          <w:w w:val="2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-114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6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0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-139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3"/>
          <w:w w:val="2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-185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21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80"/>
      </w:pPr>
      <w:r>
        <w:rPr>
          <w:rFonts w:cs="Times New Roman" w:hAnsi="Times New Roman" w:eastAsia="Times New Roman" w:ascii="Times New Roman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300"/>
      </w:pPr>
      <w:r>
        <w:rPr>
          <w:rFonts w:cs="Times New Roman" w:hAnsi="Times New Roman" w:eastAsia="Times New Roman" w:ascii="Times New Roman"/>
          <w:color w:val="0000FF"/>
          <w:w w:val="40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color w:val="00000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8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20"/>
      </w:pPr>
      <w:r>
        <w:rPr>
          <w:rFonts w:cs="Times New Roman" w:hAnsi="Times New Roman" w:eastAsia="Times New Roman" w:ascii="Times New Roman"/>
          <w:w w:val="4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w w:val="100"/>
          <w:sz w:val="24"/>
          <w:szCs w:val="24"/>
        </w:rPr>
      </w:r>
    </w:p>
    <w:sectPr>
      <w:pgMar w:header="744" w:footer="1756" w:top="1720" w:bottom="280" w:left="600" w:right="54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546.17pt;margin-top:694.186pt;width:32.884pt;height:37.54pt;mso-position-horizontal-relative:page;mso-position-vertical-relative:page;z-index:-176" coordorigin="10923,13884" coordsize="658,751">
          <v:shape style="position:absolute;left:10982;top:13924;width:540;height:670" coordorigin="10982,13924" coordsize="540,670" path="m10982,14594l11522,14594,11522,13924,10982,13924,10982,14594xe" filled="t" fillcolor="#C04F4D" stroked="f">
            <v:path arrowok="t"/>
            <v:fill/>
          </v:shape>
          <v:shape style="position:absolute;left:11252;top:14040;width:0;height:439" coordorigin="11252,14040" coordsize="0,439" path="m11252,14040l11252,14479e" filled="f" stroked="t" strokeweight="15.58pt" strokecolor="#C04F4D">
            <v:path arrowok="t"/>
          </v:shape>
          <v:shape style="position:absolute;left:10982;top:13982;width:540;height:0" coordorigin="10982,13982" coordsize="540,0" path="m10982,13982l11522,13982e" filled="f" stroked="t" strokeweight="5.86pt" strokecolor="#C04F4D">
            <v:path arrowok="t"/>
          </v:shape>
          <v:shape style="position:absolute;left:10982;top:14536;width:540;height:0" coordorigin="10982,14536" coordsize="540,0" path="m10982,14536l11522,14536e" filled="f" stroked="t" strokeweight="5.86pt" strokecolor="#C04F4D">
            <v:path arrowok="t"/>
          </v:shape>
          <w10:wrap type="none"/>
        </v:group>
      </w:pict>
    </w:r>
    <w:r>
      <w:pict>
        <v:shape type="#_x0000_t202" style="position:absolute;margin-left:57.56pt;margin-top:700.376pt;width:250.93pt;height:14pt;mso-position-horizontal-relative:page;mso-position-vertical-relative:page;z-index:-175" filled="f" stroked="f">
          <v:textbox inset="0,0,0,0">
            <w:txbxContent>
              <w:p>
                <w:pPr>
                  <w:rPr>
                    <w:sz w:val="24"/>
                    <w:szCs w:val="24"/>
                  </w:rPr>
                  <w:jc w:val="left"/>
                  <w:spacing w:before="20" w:lineRule="exact" w:line="240"/>
                </w:pPr>
                <w:r>
                  <w:rPr>
                    <w:sz w:val="24"/>
                    <w:szCs w:val="24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spacing w:val="-113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14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12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31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6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5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28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13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9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5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1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5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20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18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17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18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2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5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00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39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25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15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89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5"/>
                    <w:w w:val="400"/>
                    <w:sz w:val="24"/>
                    <w:szCs w:val="24"/>
                  </w:rPr>
                  <w:t>  </w:t>
                </w:r>
                <w:r>
                  <w:rPr>
                    <w:rFonts w:cs="Times New Roman" w:hAnsi="Times New Roman" w:eastAsia="Times New Roman" w:ascii="Times New Roman"/>
                    <w:spacing w:val="-112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0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5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46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5"/>
                    <w:w w:val="400"/>
                    <w:sz w:val="24"/>
                    <w:szCs w:val="24"/>
                  </w:rPr>
                  <w:t>  </w:t>
                </w:r>
                <w:r>
                  <w:rPr>
                    <w:rFonts w:cs="Times New Roman" w:hAnsi="Times New Roman" w:eastAsia="Times New Roman" w:ascii="Times New Roman"/>
                    <w:spacing w:val="-110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5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28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15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9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6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85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10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20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46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20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56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32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23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14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58.539pt;margin-top:700.376pt;width:20.12pt;height:14pt;mso-position-horizontal-relative:page;mso-position-vertical-relative:page;z-index:-174" filled="f" stroked="f">
          <v:textbox inset="0,0,0,0">
            <w:txbxContent>
              <w:p>
                <w:pPr>
                  <w:rPr>
                    <w:sz w:val="24"/>
                    <w:szCs w:val="24"/>
                  </w:rPr>
                  <w:jc w:val="left"/>
                  <w:spacing w:before="20" w:lineRule="exact" w:line="240"/>
                </w:pPr>
                <w:r>
                  <w:rPr>
                    <w:sz w:val="24"/>
                    <w:szCs w:val="24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color w:val="FFFFFF"/>
                    <w:spacing w:val="-118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FFFFFF"/>
                    <w:spacing w:val="0"/>
                    <w:w w:val="400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5pt;margin-top:724.736pt;width:14pt;height:14pt;mso-position-horizontal-relative:page;mso-position-vertical-relative:page;z-index:-17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before="36"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w w:val="400"/>
                    <w:position w:val="-3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5pt;margin-top:37.1496pt;width:507.75pt;height:51.75pt;mso-position-horizontal-relative:page;mso-position-vertical-relative:page;z-index:-178">
          <v:imagedata o:title="" r:id="rId1"/>
        </v:shape>
      </w:pict>
    </w:r>
    <w:r>
      <w:pict>
        <v:shape type="#_x0000_t202" style="position:absolute;margin-left:552.539pt;margin-top:76.7803pt;width:14pt;height:14pt;mso-position-horizontal-relative:page;mso-position-vertical-relative:page;z-index:-17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4"/>
                    <w:szCs w:val="24"/>
                  </w:rPr>
                  <w:jc w:val="left"/>
                  <w:spacing w:before="36" w:lineRule="exact" w:line="240"/>
                  <w:ind w:left="20" w:right="-36"/>
                </w:pPr>
                <w:r>
                  <w:rPr>
                    <w:rFonts w:cs="Times New Roman" w:hAnsi="Times New Roman" w:eastAsia="Times New Roman" w:ascii="Times New Roman"/>
                    <w:w w:val="400"/>
                    <w:position w:val="-3"/>
                    <w:sz w:val="24"/>
                    <w:szCs w:val="2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w w:val="100"/>
                    <w:position w:val="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\image4.jpg"/><Relationship Id="rId9" Type="http://schemas.openxmlformats.org/officeDocument/2006/relationships/image" Target="media\image5.jpg"/><Relationship Id="rId10" Type="http://schemas.openxmlformats.org/officeDocument/2006/relationships/image" Target="media\image6.jpg"/><Relationship Id="rId11" Type="http://schemas.openxmlformats.org/officeDocument/2006/relationships/image" Target="media\image7.jpg"/><Relationship Id="rId12" Type="http://schemas.openxmlformats.org/officeDocument/2006/relationships/image" Target="media\image8.jpg"/><Relationship Id="rId13" Type="http://schemas.openxmlformats.org/officeDocument/2006/relationships/image" Target="media\image9.jpg"/></Relationships>

</file>

<file path=word/_rels/header1.xml.rels><?xml version="1.0" encoding="UTF-8" standalone="yes"?>
<Relationships xmlns="http://schemas.openxmlformats.org/package/2006/relationships"><Relationship Id="rId1" Type="http://schemas.openxmlformats.org/officeDocument/2006/relationships/image" Target="media\image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